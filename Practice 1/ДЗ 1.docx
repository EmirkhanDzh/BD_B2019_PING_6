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432FD" w14:textId="77777777" w:rsidR="00254AFD" w:rsidRDefault="00254AFD" w:rsidP="00254AFD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</w:rPr>
      </w:pPr>
      <w:r>
        <w:rPr>
          <w:rFonts w:ascii="AppleSystemUIFontBold" w:hAnsi="AppleSystemUIFontBold" w:cs="AppleSystemUIFontBold"/>
          <w:b/>
          <w:bCs/>
          <w:sz w:val="40"/>
          <w:szCs w:val="40"/>
        </w:rPr>
        <w:t xml:space="preserve">Задание 1. БД. </w:t>
      </w:r>
    </w:p>
    <w:p w14:paraId="32C4D45A" w14:textId="77777777" w:rsidR="00254AFD" w:rsidRDefault="00254AFD" w:rsidP="00254A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4133C43" w14:textId="77777777" w:rsidR="00254AFD" w:rsidRDefault="00254AFD" w:rsidP="00254A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0FBBFB1" w14:textId="77777777" w:rsidR="00254AFD" w:rsidRDefault="00254AFD" w:rsidP="00254A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Вам поручено разработать онлайн-аукцион. Он позволяет продавцам продавать свои товары с помощью аукциона. Покупатели делают ставки. Выигрывает последняя самая высокая ставка. После закрытия аукциона победитель оплачивает товар с помощью кредитной карты. Продавец отвечает за доставку товара покупателю.</w:t>
      </w:r>
    </w:p>
    <w:p w14:paraId="44F5AB9D" w14:textId="77777777" w:rsidR="00254AFD" w:rsidRDefault="00254AFD" w:rsidP="00254A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FC5765C" w14:textId="77777777" w:rsidR="00254AFD" w:rsidRDefault="00254AFD" w:rsidP="00254AF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Предложите список функциональных требований для проекта.</w:t>
      </w:r>
    </w:p>
    <w:p w14:paraId="755A7678" w14:textId="77777777" w:rsidR="00254AFD" w:rsidRDefault="00254AFD" w:rsidP="00254AF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Определите роли пользователей и действия для каждой роли.</w:t>
      </w:r>
    </w:p>
    <w:p w14:paraId="2A7FCBA3" w14:textId="77777777" w:rsidR="00254AFD" w:rsidRDefault="00254AFD" w:rsidP="00254AF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Определите объекты, о которых будут храниться данные.</w:t>
      </w:r>
    </w:p>
    <w:p w14:paraId="03B3F161" w14:textId="77777777" w:rsidR="00254AFD" w:rsidRDefault="00254AFD" w:rsidP="00254AF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Определите связи между объектами для хранения данных.</w:t>
      </w:r>
    </w:p>
    <w:p w14:paraId="293FBC74" w14:textId="77777777" w:rsidR="00254AFD" w:rsidRDefault="00254AFD" w:rsidP="00254AF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Нарисуйте схему объектной модели (используя любые обозначения, которые вам удобны).</w:t>
      </w:r>
    </w:p>
    <w:p w14:paraId="0D2D7A0C" w14:textId="77777777" w:rsidR="00254AFD" w:rsidRDefault="00254AFD" w:rsidP="00254A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4AFD1E9" w14:textId="77777777" w:rsidR="00254AFD" w:rsidRDefault="00254AFD" w:rsidP="00254A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814B04A" w14:textId="77777777" w:rsidR="00254AFD" w:rsidRDefault="00254AFD" w:rsidP="00254A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1. Функциональные требования проекта:</w:t>
      </w:r>
    </w:p>
    <w:p w14:paraId="1CBBB5CA" w14:textId="77777777" w:rsidR="00254AFD" w:rsidRDefault="00254AFD" w:rsidP="00254A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839D4FB" w14:textId="77777777" w:rsidR="00254AFD" w:rsidRDefault="00254AFD" w:rsidP="00254A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Личный кабинет пользователя:</w:t>
      </w:r>
    </w:p>
    <w:p w14:paraId="0DAC8FC8" w14:textId="77777777" w:rsidR="00254AFD" w:rsidRPr="00254AFD" w:rsidRDefault="00254AFD" w:rsidP="00254AFD">
      <w:pPr>
        <w:pStyle w:val="a3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54AFD">
        <w:rPr>
          <w:rFonts w:ascii="AppleSystemUIFont" w:hAnsi="AppleSystemUIFont" w:cs="AppleSystemUIFont"/>
          <w:sz w:val="26"/>
          <w:szCs w:val="26"/>
        </w:rPr>
        <w:t xml:space="preserve">Проект должен предоставлять пользователям возможность </w:t>
      </w:r>
      <w:proofErr w:type="spellStart"/>
      <w:r w:rsidRPr="00254AFD">
        <w:rPr>
          <w:rFonts w:ascii="AppleSystemUIFont" w:hAnsi="AppleSystemUIFont" w:cs="AppleSystemUIFont"/>
          <w:sz w:val="26"/>
          <w:szCs w:val="26"/>
        </w:rPr>
        <w:t>зарегестрироваться</w:t>
      </w:r>
      <w:proofErr w:type="spellEnd"/>
      <w:r w:rsidRPr="00254AFD">
        <w:rPr>
          <w:rFonts w:ascii="AppleSystemUIFont" w:hAnsi="AppleSystemUIFont" w:cs="AppleSystemUIFont"/>
          <w:sz w:val="26"/>
          <w:szCs w:val="26"/>
        </w:rPr>
        <w:t xml:space="preserve"> при помощи пароля и уникальных данных (почта/ телефон). Данные указанные при регистрации должны составлять профиль пользователя. </w:t>
      </w:r>
    </w:p>
    <w:p w14:paraId="3014A308" w14:textId="77777777" w:rsidR="00254AFD" w:rsidRPr="00254AFD" w:rsidRDefault="00254AFD" w:rsidP="00254AFD">
      <w:pPr>
        <w:pStyle w:val="a3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54AFD">
        <w:rPr>
          <w:rFonts w:ascii="AppleSystemUIFont" w:hAnsi="AppleSystemUIFont" w:cs="AppleSystemUIFont"/>
          <w:sz w:val="26"/>
          <w:szCs w:val="26"/>
        </w:rPr>
        <w:t xml:space="preserve">Проект должен предоставлять уже зарегистрировавшимся пользователям возможность авторизоваться. В случае, если пользователь забыл свой логин или пароль, система должна восстановить пользователю доступ к его профилю. </w:t>
      </w:r>
    </w:p>
    <w:p w14:paraId="22BF264D" w14:textId="77777777" w:rsidR="00254AFD" w:rsidRPr="00254AFD" w:rsidRDefault="00254AFD" w:rsidP="00254AFD">
      <w:pPr>
        <w:pStyle w:val="a3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54AFD">
        <w:rPr>
          <w:rFonts w:ascii="AppleSystemUIFont" w:hAnsi="AppleSystemUIFont" w:cs="AppleSystemUIFont"/>
          <w:sz w:val="26"/>
          <w:szCs w:val="26"/>
        </w:rPr>
        <w:t xml:space="preserve">Авторизованные пользователи должны всегда иметь доступ к своему профилю. В профиле у них должна быть возможность редактирования пользовательских данных. </w:t>
      </w:r>
    </w:p>
    <w:p w14:paraId="1A2D1AE3" w14:textId="77777777" w:rsidR="00254AFD" w:rsidRDefault="00254AFD" w:rsidP="00254A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F6D31CF" w14:textId="77777777" w:rsidR="00254AFD" w:rsidRDefault="00254AFD" w:rsidP="00254A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Главная страница (доступна только авторизованным пользователям): </w:t>
      </w:r>
    </w:p>
    <w:p w14:paraId="2B1CA6A5" w14:textId="77777777" w:rsidR="00254AFD" w:rsidRPr="00254AFD" w:rsidRDefault="00254AFD" w:rsidP="00254AFD">
      <w:pPr>
        <w:pStyle w:val="a3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54AFD">
        <w:rPr>
          <w:rFonts w:ascii="AppleSystemUIFont" w:hAnsi="AppleSystemUIFont" w:cs="AppleSystemUIFont"/>
          <w:sz w:val="26"/>
          <w:szCs w:val="26"/>
        </w:rPr>
        <w:t>Список лотов должен быть представлен в виде ленты. Она должна занимать большую часть главной страницы, так как является одной из основных функций системы. У пользователей должна быть возможность отсортировать лоты:</w:t>
      </w:r>
    </w:p>
    <w:p w14:paraId="0531D69F" w14:textId="77777777" w:rsidR="00254AFD" w:rsidRPr="00254AFD" w:rsidRDefault="00254AFD" w:rsidP="00254AFD">
      <w:pPr>
        <w:pStyle w:val="a3"/>
        <w:numPr>
          <w:ilvl w:val="1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54AFD">
        <w:rPr>
          <w:rFonts w:ascii="AppleSystemUIFont" w:hAnsi="AppleSystemUIFont" w:cs="AppleSystemUIFont"/>
          <w:sz w:val="26"/>
          <w:szCs w:val="26"/>
        </w:rPr>
        <w:t>По категориям</w:t>
      </w:r>
    </w:p>
    <w:p w14:paraId="64033A99" w14:textId="77777777" w:rsidR="00254AFD" w:rsidRPr="00254AFD" w:rsidRDefault="00254AFD" w:rsidP="00254AFD">
      <w:pPr>
        <w:pStyle w:val="a3"/>
        <w:numPr>
          <w:ilvl w:val="1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54AFD">
        <w:rPr>
          <w:rFonts w:ascii="AppleSystemUIFont" w:hAnsi="AppleSystemUIFont" w:cs="AppleSystemUIFont"/>
          <w:sz w:val="26"/>
          <w:szCs w:val="26"/>
        </w:rPr>
        <w:t>По ценам</w:t>
      </w:r>
    </w:p>
    <w:p w14:paraId="6AEBD932" w14:textId="77777777" w:rsidR="00254AFD" w:rsidRPr="00254AFD" w:rsidRDefault="00254AFD" w:rsidP="00254AFD">
      <w:pPr>
        <w:pStyle w:val="a3"/>
        <w:numPr>
          <w:ilvl w:val="1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54AFD">
        <w:rPr>
          <w:rFonts w:ascii="AppleSystemUIFont" w:hAnsi="AppleSystemUIFont" w:cs="AppleSystemUIFont"/>
          <w:sz w:val="26"/>
          <w:szCs w:val="26"/>
        </w:rPr>
        <w:t xml:space="preserve">По популярности. </w:t>
      </w:r>
    </w:p>
    <w:p w14:paraId="74F8364B" w14:textId="77777777" w:rsidR="00254AFD" w:rsidRPr="00254AFD" w:rsidRDefault="00254AFD" w:rsidP="00254AFD">
      <w:pPr>
        <w:pStyle w:val="a3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54AFD">
        <w:rPr>
          <w:rFonts w:ascii="AppleSystemUIFont" w:hAnsi="AppleSystemUIFont" w:cs="AppleSystemUIFont"/>
          <w:sz w:val="26"/>
          <w:szCs w:val="26"/>
        </w:rPr>
        <w:t xml:space="preserve">Должна быть функция добавления товара. </w:t>
      </w:r>
    </w:p>
    <w:p w14:paraId="7147C112" w14:textId="77777777" w:rsidR="00254AFD" w:rsidRPr="00254AFD" w:rsidRDefault="00254AFD" w:rsidP="00254AFD">
      <w:pPr>
        <w:pStyle w:val="a3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54AFD">
        <w:rPr>
          <w:rFonts w:ascii="AppleSystemUIFont" w:hAnsi="AppleSystemUIFont" w:cs="AppleSystemUIFont"/>
          <w:sz w:val="26"/>
          <w:szCs w:val="26"/>
        </w:rPr>
        <w:t xml:space="preserve">Функция просмотра всех аукционов, в которых пользователь принимал участие или еще активных. </w:t>
      </w:r>
    </w:p>
    <w:p w14:paraId="2D42079A" w14:textId="73AFFB81" w:rsidR="00254AFD" w:rsidRPr="00254AFD" w:rsidRDefault="00254AFD" w:rsidP="00254AFD">
      <w:pPr>
        <w:pStyle w:val="a3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54AFD">
        <w:rPr>
          <w:rFonts w:ascii="AppleSystemUIFont" w:hAnsi="AppleSystemUIFont" w:cs="AppleSystemUIFont"/>
          <w:sz w:val="26"/>
          <w:szCs w:val="26"/>
        </w:rPr>
        <w:t xml:space="preserve">Функция просмотра всех лотов от пользователя (доступных или уже проданных). </w:t>
      </w:r>
    </w:p>
    <w:p w14:paraId="592A5F3C" w14:textId="77777777" w:rsidR="00254AFD" w:rsidRPr="00254AFD" w:rsidRDefault="00254AFD" w:rsidP="00254AFD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  <w:r w:rsidRPr="00254AFD">
        <w:rPr>
          <w:rFonts w:ascii="AppleSystemUIFont" w:hAnsi="AppleSystemUIFont" w:cs="AppleSystemUIFont"/>
          <w:sz w:val="26"/>
          <w:szCs w:val="26"/>
        </w:rPr>
        <w:lastRenderedPageBreak/>
        <w:t>Страница лота:</w:t>
      </w:r>
    </w:p>
    <w:p w14:paraId="499454CB" w14:textId="77777777" w:rsidR="00254AFD" w:rsidRPr="00254AFD" w:rsidRDefault="00254AFD" w:rsidP="00254AFD">
      <w:pPr>
        <w:pStyle w:val="a3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54AFD">
        <w:rPr>
          <w:rFonts w:ascii="AppleSystemUIFont" w:hAnsi="AppleSystemUIFont" w:cs="AppleSystemUIFont"/>
          <w:sz w:val="26"/>
          <w:szCs w:val="26"/>
        </w:rPr>
        <w:t xml:space="preserve">Лот в ленте должен быть представлен фотографией, кратким описанием (Название), информацией о категории, к которой относится и стартовой ценой. </w:t>
      </w:r>
    </w:p>
    <w:p w14:paraId="5A85BAF9" w14:textId="77777777" w:rsidR="00254AFD" w:rsidRPr="00254AFD" w:rsidRDefault="00254AFD" w:rsidP="00254AFD">
      <w:pPr>
        <w:pStyle w:val="a3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54AFD">
        <w:rPr>
          <w:rFonts w:ascii="AppleSystemUIFont" w:hAnsi="AppleSystemUIFont" w:cs="AppleSystemUIFont"/>
          <w:sz w:val="26"/>
          <w:szCs w:val="26"/>
        </w:rPr>
        <w:t>При нажатии на лот в ленте должна открываться страница лота с подробной информацией о нем. Внизу должна быть кнопка принять участие в аукционе. При нажатии на кнопку она сменяется на: актуальную стоимость и возможность поднять ставку и на сколько (положительное число больше 0).</w:t>
      </w:r>
    </w:p>
    <w:p w14:paraId="5762CA62" w14:textId="77777777" w:rsidR="00254AFD" w:rsidRPr="00254AFD" w:rsidRDefault="00254AFD" w:rsidP="00254AFD">
      <w:pPr>
        <w:pStyle w:val="a3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54AFD">
        <w:rPr>
          <w:rFonts w:ascii="AppleSystemUIFont" w:hAnsi="AppleSystemUIFont" w:cs="AppleSystemUIFont"/>
          <w:sz w:val="26"/>
          <w:szCs w:val="26"/>
        </w:rPr>
        <w:t>Должна быть функция чата с продавцом, чтобы пользователь мог задать вопросы</w:t>
      </w:r>
    </w:p>
    <w:p w14:paraId="03FAE8F9" w14:textId="77777777" w:rsidR="00254AFD" w:rsidRPr="00254AFD" w:rsidRDefault="00254AFD" w:rsidP="00254AFD">
      <w:pPr>
        <w:pStyle w:val="a3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54AFD">
        <w:rPr>
          <w:rFonts w:ascii="AppleSystemUIFont" w:hAnsi="AppleSystemUIFont" w:cs="AppleSystemUIFont"/>
          <w:sz w:val="26"/>
          <w:szCs w:val="26"/>
        </w:rPr>
        <w:t>Информацию можно редактировать только до начала аукциона по лоту</w:t>
      </w:r>
      <w:r w:rsidRPr="00254AFD">
        <w:rPr>
          <w:rFonts w:ascii="MS Gothic" w:eastAsia="MS Gothic" w:hAnsi="MS Gothic" w:cs="MS Gothic" w:hint="eastAsia"/>
          <w:sz w:val="26"/>
          <w:szCs w:val="26"/>
        </w:rPr>
        <w:t> </w:t>
      </w:r>
    </w:p>
    <w:p w14:paraId="4BC843FD" w14:textId="77777777" w:rsidR="00254AFD" w:rsidRDefault="00254AFD" w:rsidP="00254A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Добавление лота:</w:t>
      </w:r>
    </w:p>
    <w:p w14:paraId="5CE52F34" w14:textId="77777777" w:rsidR="00254AFD" w:rsidRPr="00254AFD" w:rsidRDefault="00254AFD" w:rsidP="00254AFD">
      <w:pPr>
        <w:pStyle w:val="a3"/>
        <w:numPr>
          <w:ilvl w:val="0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54AFD">
        <w:rPr>
          <w:rFonts w:ascii="AppleSystemUIFont" w:hAnsi="AppleSystemUIFont" w:cs="AppleSystemUIFont"/>
          <w:sz w:val="26"/>
          <w:szCs w:val="26"/>
        </w:rPr>
        <w:t xml:space="preserve">При желании пользователя добавить лот, ему необходимо заполнить анкету: </w:t>
      </w:r>
    </w:p>
    <w:p w14:paraId="5F50C61D" w14:textId="77777777" w:rsidR="00254AFD" w:rsidRPr="00254AFD" w:rsidRDefault="00254AFD" w:rsidP="00254AFD">
      <w:pPr>
        <w:pStyle w:val="a3"/>
        <w:numPr>
          <w:ilvl w:val="2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54AFD">
        <w:rPr>
          <w:rFonts w:ascii="AppleSystemUIFont" w:hAnsi="AppleSystemUIFont" w:cs="AppleSystemUIFont"/>
          <w:sz w:val="26"/>
          <w:szCs w:val="26"/>
        </w:rPr>
        <w:t>Прикрепить фото и видео, которые ложны быть видны на странице лота (при прикреплении нескольких в ленте высвечивается первая из них)</w:t>
      </w:r>
    </w:p>
    <w:p w14:paraId="38CD39C7" w14:textId="77777777" w:rsidR="00254AFD" w:rsidRPr="00254AFD" w:rsidRDefault="00254AFD" w:rsidP="00254AFD">
      <w:pPr>
        <w:pStyle w:val="a3"/>
        <w:numPr>
          <w:ilvl w:val="2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54AFD">
        <w:rPr>
          <w:rFonts w:ascii="AppleSystemUIFont" w:hAnsi="AppleSystemUIFont" w:cs="AppleSystemUIFont"/>
          <w:sz w:val="26"/>
          <w:szCs w:val="26"/>
        </w:rPr>
        <w:t xml:space="preserve">Название товара </w:t>
      </w:r>
    </w:p>
    <w:p w14:paraId="342E48B5" w14:textId="77777777" w:rsidR="00254AFD" w:rsidRPr="00254AFD" w:rsidRDefault="00254AFD" w:rsidP="00254AFD">
      <w:pPr>
        <w:pStyle w:val="a3"/>
        <w:numPr>
          <w:ilvl w:val="2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54AFD">
        <w:rPr>
          <w:rFonts w:ascii="AppleSystemUIFont" w:hAnsi="AppleSystemUIFont" w:cs="AppleSystemUIFont"/>
          <w:sz w:val="26"/>
          <w:szCs w:val="26"/>
        </w:rPr>
        <w:t>Описание</w:t>
      </w:r>
    </w:p>
    <w:p w14:paraId="6EA8112E" w14:textId="77777777" w:rsidR="00254AFD" w:rsidRPr="00254AFD" w:rsidRDefault="00254AFD" w:rsidP="00254AFD">
      <w:pPr>
        <w:pStyle w:val="a3"/>
        <w:numPr>
          <w:ilvl w:val="2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54AFD">
        <w:rPr>
          <w:rFonts w:ascii="AppleSystemUIFont" w:hAnsi="AppleSystemUIFont" w:cs="AppleSystemUIFont"/>
          <w:sz w:val="26"/>
          <w:szCs w:val="26"/>
        </w:rPr>
        <w:t>Стартовая цена</w:t>
      </w:r>
    </w:p>
    <w:p w14:paraId="40A81237" w14:textId="77777777" w:rsidR="00254AFD" w:rsidRPr="00254AFD" w:rsidRDefault="00254AFD" w:rsidP="00254AFD">
      <w:pPr>
        <w:pStyle w:val="a3"/>
        <w:numPr>
          <w:ilvl w:val="2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54AFD">
        <w:rPr>
          <w:rFonts w:ascii="AppleSystemUIFont" w:hAnsi="AppleSystemUIFont" w:cs="AppleSystemUIFont"/>
          <w:sz w:val="26"/>
          <w:szCs w:val="26"/>
        </w:rPr>
        <w:t>Максимальное время сохранение ставки для выигрыша</w:t>
      </w:r>
    </w:p>
    <w:p w14:paraId="0ACF8F3E" w14:textId="77777777" w:rsidR="00254AFD" w:rsidRPr="00254AFD" w:rsidRDefault="00254AFD" w:rsidP="00254AFD">
      <w:pPr>
        <w:pStyle w:val="a3"/>
        <w:numPr>
          <w:ilvl w:val="2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54AFD">
        <w:rPr>
          <w:rFonts w:ascii="AppleSystemUIFont" w:hAnsi="AppleSystemUIFont" w:cs="AppleSystemUIFont"/>
          <w:sz w:val="26"/>
          <w:szCs w:val="26"/>
        </w:rPr>
        <w:t>Возможность доставки или адрес, откуда можно забрать</w:t>
      </w:r>
    </w:p>
    <w:p w14:paraId="57B6E708" w14:textId="77777777" w:rsidR="00254AFD" w:rsidRPr="00254AFD" w:rsidRDefault="00254AFD" w:rsidP="00254AFD">
      <w:pPr>
        <w:pStyle w:val="a3"/>
        <w:numPr>
          <w:ilvl w:val="2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54AFD">
        <w:rPr>
          <w:rFonts w:ascii="AppleSystemUIFont" w:hAnsi="AppleSystemUIFont" w:cs="AppleSystemUIFont"/>
          <w:sz w:val="26"/>
          <w:szCs w:val="26"/>
        </w:rPr>
        <w:t>Выбрать из доступного списка к какой категории относится товар</w:t>
      </w:r>
    </w:p>
    <w:p w14:paraId="1ECA0FE0" w14:textId="77777777" w:rsidR="00254AFD" w:rsidRPr="00254AFD" w:rsidRDefault="00254AFD" w:rsidP="00254AFD">
      <w:pPr>
        <w:pStyle w:val="a3"/>
        <w:numPr>
          <w:ilvl w:val="0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54AFD">
        <w:rPr>
          <w:rFonts w:ascii="AppleSystemUIFont" w:hAnsi="AppleSystemUIFont" w:cs="AppleSystemUIFont"/>
          <w:sz w:val="26"/>
          <w:szCs w:val="26"/>
        </w:rPr>
        <w:t xml:space="preserve">Следующим шагом пользователю необходимо подтвердить наличие товара: отправить фото предмета (по возможности с чеком или упаковкой). Это фото должно обрабатываться администраторами. </w:t>
      </w:r>
    </w:p>
    <w:p w14:paraId="48CFC26A" w14:textId="77777777" w:rsidR="00254AFD" w:rsidRPr="00254AFD" w:rsidRDefault="00254AFD" w:rsidP="00254AFD">
      <w:pPr>
        <w:pStyle w:val="a3"/>
        <w:numPr>
          <w:ilvl w:val="0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54AFD">
        <w:rPr>
          <w:rFonts w:ascii="AppleSystemUIFont" w:hAnsi="AppleSystemUIFont" w:cs="AppleSystemUIFont"/>
          <w:sz w:val="26"/>
          <w:szCs w:val="26"/>
        </w:rPr>
        <w:t xml:space="preserve">Далее пользователь должен поставить согласие на договор с его обязательством продажи лота наивысшей ставки в случае состоявшегося аукциона. </w:t>
      </w:r>
    </w:p>
    <w:p w14:paraId="656245A1" w14:textId="77777777" w:rsidR="00254AFD" w:rsidRDefault="00254AFD" w:rsidP="00254A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6162BA0" w14:textId="77777777" w:rsidR="00254AFD" w:rsidRDefault="00254AFD" w:rsidP="00254A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Аукцион на лоте:</w:t>
      </w:r>
    </w:p>
    <w:p w14:paraId="1B944F73" w14:textId="77777777" w:rsidR="00254AFD" w:rsidRPr="00254AFD" w:rsidRDefault="00254AFD" w:rsidP="00254AFD">
      <w:pPr>
        <w:pStyle w:val="a3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54AFD">
        <w:rPr>
          <w:rFonts w:ascii="AppleSystemUIFont" w:hAnsi="AppleSystemUIFont" w:cs="AppleSystemUIFont"/>
          <w:sz w:val="26"/>
          <w:szCs w:val="26"/>
        </w:rPr>
        <w:t xml:space="preserve">Пользователь подписывается на обязательство оплатить свою ставку в случае ее победы на аукционе при нажатии на кнопку «Принять участие в аукционе» на странице лота. </w:t>
      </w:r>
    </w:p>
    <w:p w14:paraId="23B8BCB4" w14:textId="77777777" w:rsidR="00254AFD" w:rsidRPr="00254AFD" w:rsidRDefault="00254AFD" w:rsidP="00254AFD">
      <w:pPr>
        <w:pStyle w:val="a3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54AFD">
        <w:rPr>
          <w:rFonts w:ascii="AppleSystemUIFont" w:hAnsi="AppleSystemUIFont" w:cs="AppleSystemUIFont"/>
          <w:sz w:val="26"/>
          <w:szCs w:val="26"/>
        </w:rPr>
        <w:t>Ставка пользователя должна учитываться только при указании цены, на которую он поднимает стоимость. (Эта сумма должна соответствовать параметрам ставки на аукционах)</w:t>
      </w:r>
    </w:p>
    <w:p w14:paraId="012C1BA3" w14:textId="77777777" w:rsidR="00254AFD" w:rsidRPr="00254AFD" w:rsidRDefault="00254AFD" w:rsidP="00254AFD">
      <w:pPr>
        <w:pStyle w:val="a3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54AFD">
        <w:rPr>
          <w:rFonts w:ascii="AppleSystemUIFont" w:hAnsi="AppleSystemUIFont" w:cs="AppleSystemUIFont"/>
          <w:sz w:val="26"/>
          <w:szCs w:val="26"/>
        </w:rPr>
        <w:t xml:space="preserve">При поднятии ставки пользователем система должна начинать обратный отсчет по максимальному времени, которое ставка может лидировать до победы. </w:t>
      </w:r>
    </w:p>
    <w:p w14:paraId="142CF251" w14:textId="77777777" w:rsidR="00254AFD" w:rsidRPr="00254AFD" w:rsidRDefault="00254AFD" w:rsidP="00254AFD">
      <w:pPr>
        <w:pStyle w:val="a3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54AFD">
        <w:rPr>
          <w:rFonts w:ascii="AppleSystemUIFont" w:hAnsi="AppleSystemUIFont" w:cs="AppleSystemUIFont"/>
          <w:sz w:val="26"/>
          <w:szCs w:val="26"/>
        </w:rPr>
        <w:t>В случае победы, пользователям сделавшему ставку и выставившему лот приходят уведомления на телефон или почту о совершенном аукционе. Вместе с этим в личном кабинете покупателя должно появиться уведомление о необходимости оплаты и возможность ее совершить (</w:t>
      </w:r>
      <w:proofErr w:type="spellStart"/>
      <w:r w:rsidRPr="00254AFD">
        <w:rPr>
          <w:rFonts w:ascii="AppleSystemUIFont" w:hAnsi="AppleSystemUIFont" w:cs="AppleSystemUIFont"/>
          <w:sz w:val="26"/>
          <w:szCs w:val="26"/>
        </w:rPr>
        <w:t>ApplePay</w:t>
      </w:r>
      <w:proofErr w:type="spellEnd"/>
      <w:r w:rsidRPr="00254AFD">
        <w:rPr>
          <w:rFonts w:ascii="AppleSystemUIFont" w:hAnsi="AppleSystemUIFont" w:cs="AppleSystemUIFont"/>
          <w:sz w:val="26"/>
          <w:szCs w:val="26"/>
        </w:rPr>
        <w:t xml:space="preserve">, </w:t>
      </w:r>
      <w:proofErr w:type="spellStart"/>
      <w:r w:rsidRPr="00254AFD">
        <w:rPr>
          <w:rFonts w:ascii="AppleSystemUIFont" w:hAnsi="AppleSystemUIFont" w:cs="AppleSystemUIFont"/>
          <w:sz w:val="26"/>
          <w:szCs w:val="26"/>
        </w:rPr>
        <w:t>SamsungPay</w:t>
      </w:r>
      <w:proofErr w:type="spellEnd"/>
      <w:r w:rsidRPr="00254AFD">
        <w:rPr>
          <w:rFonts w:ascii="AppleSystemUIFont" w:hAnsi="AppleSystemUIFont" w:cs="AppleSystemUIFont"/>
          <w:sz w:val="26"/>
          <w:szCs w:val="26"/>
        </w:rPr>
        <w:t>, по кредитной карте)</w:t>
      </w:r>
    </w:p>
    <w:p w14:paraId="1B58C673" w14:textId="77777777" w:rsidR="00254AFD" w:rsidRDefault="00254AFD" w:rsidP="00254A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7C1F186" w14:textId="77777777" w:rsidR="00254AFD" w:rsidRDefault="00254AFD" w:rsidP="00254A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Администраторы: </w:t>
      </w:r>
    </w:p>
    <w:p w14:paraId="265B654E" w14:textId="77777777" w:rsidR="00254AFD" w:rsidRPr="00254AFD" w:rsidRDefault="00254AFD" w:rsidP="00254AFD">
      <w:pPr>
        <w:pStyle w:val="a3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54AFD">
        <w:rPr>
          <w:rFonts w:ascii="AppleSystemUIFont" w:hAnsi="AppleSystemUIFont" w:cs="AppleSystemUIFont"/>
          <w:sz w:val="26"/>
          <w:szCs w:val="26"/>
        </w:rPr>
        <w:t xml:space="preserve">Регистрация администраторов ведется в отдельном порядке </w:t>
      </w:r>
    </w:p>
    <w:p w14:paraId="1B4A2560" w14:textId="77777777" w:rsidR="00254AFD" w:rsidRPr="00254AFD" w:rsidRDefault="00254AFD" w:rsidP="00254AFD">
      <w:pPr>
        <w:pStyle w:val="a3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54AFD">
        <w:rPr>
          <w:rFonts w:ascii="AppleSystemUIFont" w:hAnsi="AppleSystemUIFont" w:cs="AppleSystemUIFont"/>
          <w:sz w:val="26"/>
          <w:szCs w:val="26"/>
        </w:rPr>
        <w:t xml:space="preserve">Администраторы могут лишь обрабатывать заявки, контролировать аукционы и оплату лотов. При несоблюдении правил имеет право закрыть аукцион, удалить лот, отменить победу. </w:t>
      </w:r>
    </w:p>
    <w:p w14:paraId="068884A8" w14:textId="77777777" w:rsidR="00254AFD" w:rsidRDefault="00254AFD" w:rsidP="00254A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E55DE06" w14:textId="77777777" w:rsidR="00254AFD" w:rsidRDefault="00254AFD" w:rsidP="00254A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F336078" w14:textId="77777777" w:rsidR="00254AFD" w:rsidRDefault="00254AFD" w:rsidP="00254A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2. Определите роли пользователей и действия для каждой роли.</w:t>
      </w:r>
    </w:p>
    <w:p w14:paraId="7108E90E" w14:textId="77777777" w:rsidR="00254AFD" w:rsidRPr="00254AFD" w:rsidRDefault="00254AFD" w:rsidP="00254AFD">
      <w:pPr>
        <w:pStyle w:val="a3"/>
        <w:numPr>
          <w:ilvl w:val="0"/>
          <w:numId w:val="1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54AFD">
        <w:rPr>
          <w:rFonts w:ascii="AppleSystemUIFont" w:hAnsi="AppleSystemUIFont" w:cs="AppleSystemUIFont"/>
          <w:sz w:val="26"/>
          <w:szCs w:val="26"/>
        </w:rPr>
        <w:t>Пользователь - может создавать лоты и покупать лоты</w:t>
      </w:r>
    </w:p>
    <w:p w14:paraId="7DE1BBE3" w14:textId="77777777" w:rsidR="00254AFD" w:rsidRPr="00254AFD" w:rsidRDefault="00254AFD" w:rsidP="00254AFD">
      <w:pPr>
        <w:pStyle w:val="a3"/>
        <w:numPr>
          <w:ilvl w:val="0"/>
          <w:numId w:val="1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54AFD">
        <w:rPr>
          <w:rFonts w:ascii="AppleSystemUIFont" w:hAnsi="AppleSystemUIFont" w:cs="AppleSystemUIFont"/>
          <w:sz w:val="26"/>
          <w:szCs w:val="26"/>
        </w:rPr>
        <w:t xml:space="preserve">Администратор - контролирует соблюдение правил, установленных в проекте </w:t>
      </w:r>
    </w:p>
    <w:p w14:paraId="57F1F2C4" w14:textId="77777777" w:rsidR="00254AFD" w:rsidRDefault="00254AFD" w:rsidP="00254A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7FB3A6B" w14:textId="77777777" w:rsidR="00254AFD" w:rsidRDefault="00254AFD" w:rsidP="00254A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3.  Определите объекты, о которых будут храниться данные.</w:t>
      </w:r>
    </w:p>
    <w:p w14:paraId="7BFD0651" w14:textId="77777777" w:rsidR="00254AFD" w:rsidRPr="00254AFD" w:rsidRDefault="00254AFD" w:rsidP="00254AFD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54AFD">
        <w:rPr>
          <w:rFonts w:ascii="AppleSystemUIFont" w:hAnsi="AppleSystemUIFont" w:cs="AppleSystemUIFont"/>
          <w:sz w:val="26"/>
          <w:szCs w:val="26"/>
        </w:rPr>
        <w:t>Лоты (</w:t>
      </w:r>
      <w:proofErr w:type="spellStart"/>
      <w:r w:rsidRPr="00254AFD">
        <w:rPr>
          <w:rFonts w:ascii="AppleSystemUIFont" w:hAnsi="AppleSystemUIFont" w:cs="AppleSystemUIFont"/>
          <w:sz w:val="26"/>
          <w:szCs w:val="26"/>
        </w:rPr>
        <w:t>lead</w:t>
      </w:r>
      <w:proofErr w:type="spellEnd"/>
      <w:r w:rsidRPr="00254AFD">
        <w:rPr>
          <w:rFonts w:ascii="AppleSystemUIFont" w:hAnsi="AppleSystemUIFont" w:cs="AppleSystemUIFont"/>
          <w:sz w:val="26"/>
          <w:szCs w:val="26"/>
        </w:rPr>
        <w:t>)</w:t>
      </w:r>
    </w:p>
    <w:p w14:paraId="34E83D8C" w14:textId="77777777" w:rsidR="00254AFD" w:rsidRPr="00254AFD" w:rsidRDefault="00254AFD" w:rsidP="00254AFD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54AFD">
        <w:rPr>
          <w:rFonts w:ascii="AppleSystemUIFont" w:hAnsi="AppleSystemUIFont" w:cs="AppleSystemUIFont"/>
          <w:sz w:val="26"/>
          <w:szCs w:val="26"/>
        </w:rPr>
        <w:t>Пользователи (</w:t>
      </w:r>
      <w:proofErr w:type="spellStart"/>
      <w:r w:rsidRPr="00254AFD">
        <w:rPr>
          <w:rFonts w:ascii="AppleSystemUIFont" w:hAnsi="AppleSystemUIFont" w:cs="AppleSystemUIFont"/>
          <w:sz w:val="26"/>
          <w:szCs w:val="26"/>
        </w:rPr>
        <w:t>user</w:t>
      </w:r>
      <w:proofErr w:type="spellEnd"/>
      <w:r w:rsidRPr="00254AFD">
        <w:rPr>
          <w:rFonts w:ascii="AppleSystemUIFont" w:hAnsi="AppleSystemUIFont" w:cs="AppleSystemUIFont"/>
          <w:sz w:val="26"/>
          <w:szCs w:val="26"/>
        </w:rPr>
        <w:t>)</w:t>
      </w:r>
    </w:p>
    <w:p w14:paraId="4C8E01E5" w14:textId="675337B5" w:rsidR="00254AFD" w:rsidRDefault="00254AFD" w:rsidP="00254AFD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54AFD">
        <w:rPr>
          <w:rFonts w:ascii="AppleSystemUIFont" w:hAnsi="AppleSystemUIFont" w:cs="AppleSystemUIFont"/>
          <w:sz w:val="26"/>
          <w:szCs w:val="26"/>
        </w:rPr>
        <w:t>Ставки (</w:t>
      </w:r>
      <w:proofErr w:type="spellStart"/>
      <w:r w:rsidRPr="00254AFD">
        <w:rPr>
          <w:rFonts w:ascii="AppleSystemUIFont" w:hAnsi="AppleSystemUIFont" w:cs="AppleSystemUIFont"/>
          <w:sz w:val="26"/>
          <w:szCs w:val="26"/>
        </w:rPr>
        <w:t>rate</w:t>
      </w:r>
      <w:proofErr w:type="spellEnd"/>
      <w:r w:rsidRPr="00254AFD">
        <w:rPr>
          <w:rFonts w:ascii="AppleSystemUIFont" w:hAnsi="AppleSystemUIFont" w:cs="AppleSystemUIFont"/>
          <w:sz w:val="26"/>
          <w:szCs w:val="26"/>
        </w:rPr>
        <w:t>)</w:t>
      </w:r>
    </w:p>
    <w:p w14:paraId="7E8D0F57" w14:textId="6C8A54D5" w:rsidR="0075251C" w:rsidRPr="0075251C" w:rsidRDefault="0075251C" w:rsidP="00254AFD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Категория (</w:t>
      </w:r>
      <w:r>
        <w:rPr>
          <w:rFonts w:ascii="AppleSystemUIFont" w:hAnsi="AppleSystemUIFont" w:cs="AppleSystemUIFont"/>
          <w:sz w:val="26"/>
          <w:szCs w:val="26"/>
          <w:lang w:val="en-US"/>
        </w:rPr>
        <w:t>category)</w:t>
      </w:r>
    </w:p>
    <w:p w14:paraId="0A6FFFB1" w14:textId="100643C4" w:rsidR="0075251C" w:rsidRPr="00A4785F" w:rsidRDefault="0075251C" w:rsidP="00A4785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Адрес (</w:t>
      </w:r>
      <w:r>
        <w:rPr>
          <w:rFonts w:ascii="AppleSystemUIFont" w:hAnsi="AppleSystemUIFont" w:cs="AppleSystemUIFont"/>
          <w:sz w:val="26"/>
          <w:szCs w:val="26"/>
          <w:lang w:val="en-US"/>
        </w:rPr>
        <w:t>address)</w:t>
      </w:r>
    </w:p>
    <w:p w14:paraId="7EEB8674" w14:textId="77777777" w:rsidR="00254AFD" w:rsidRDefault="00254AFD" w:rsidP="00254AF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A619386" w14:textId="6FAD71F5" w:rsidR="00254AFD" w:rsidRDefault="00254AFD" w:rsidP="0075251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4. Определите связи между объектами для хранения данных.</w:t>
      </w:r>
    </w:p>
    <w:p w14:paraId="6BF9C6C0" w14:textId="63BD6EFA" w:rsidR="0075251C" w:rsidRDefault="0075251C" w:rsidP="0075251C">
      <w:pPr>
        <w:pStyle w:val="a3"/>
        <w:numPr>
          <w:ilvl w:val="0"/>
          <w:numId w:val="1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User</w:t>
      </w:r>
      <w:r w:rsidRPr="0075251C">
        <w:rPr>
          <w:rFonts w:ascii="AppleSystemUIFont" w:hAnsi="AppleSystemUIFont" w:cs="AppleSystemUIFont"/>
          <w:sz w:val="26"/>
          <w:szCs w:val="26"/>
        </w:rPr>
        <w:t xml:space="preserve"> -&gt; </w:t>
      </w:r>
      <w:r>
        <w:rPr>
          <w:rFonts w:ascii="AppleSystemUIFont" w:hAnsi="AppleSystemUIFont" w:cs="AppleSystemUIFont"/>
          <w:sz w:val="26"/>
          <w:szCs w:val="26"/>
          <w:lang w:val="en-US"/>
        </w:rPr>
        <w:t>Lead</w:t>
      </w:r>
      <w:r w:rsidRPr="0075251C">
        <w:rPr>
          <w:rFonts w:ascii="AppleSystemUIFont" w:hAnsi="AppleSystemUIFont" w:cs="AppleSystemUIFont"/>
          <w:sz w:val="26"/>
          <w:szCs w:val="26"/>
        </w:rPr>
        <w:t xml:space="preserve"> (</w:t>
      </w:r>
      <w:r>
        <w:rPr>
          <w:rFonts w:ascii="AppleSystemUIFont" w:hAnsi="AppleSystemUIFont" w:cs="AppleSystemUIFont"/>
          <w:sz w:val="26"/>
          <w:szCs w:val="26"/>
        </w:rPr>
        <w:t xml:space="preserve">один пользователь может устраивать много аукционов и может побеждать во многих аукционах) </w:t>
      </w:r>
    </w:p>
    <w:p w14:paraId="75575977" w14:textId="2EED3F74" w:rsidR="0075251C" w:rsidRDefault="0075251C" w:rsidP="0075251C">
      <w:pPr>
        <w:pStyle w:val="a3"/>
        <w:numPr>
          <w:ilvl w:val="0"/>
          <w:numId w:val="1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Lead</w:t>
      </w:r>
      <w:r w:rsidRPr="0075251C">
        <w:rPr>
          <w:rFonts w:ascii="AppleSystemUIFont" w:hAnsi="AppleSystemUIFont" w:cs="AppleSystemUIFont"/>
          <w:sz w:val="26"/>
          <w:szCs w:val="26"/>
        </w:rPr>
        <w:t xml:space="preserve"> -&gt; </w:t>
      </w:r>
      <w:r>
        <w:rPr>
          <w:rFonts w:ascii="AppleSystemUIFont" w:hAnsi="AppleSystemUIFont" w:cs="AppleSystemUIFont"/>
          <w:sz w:val="26"/>
          <w:szCs w:val="26"/>
          <w:lang w:val="en-US"/>
        </w:rPr>
        <w:t>Category</w:t>
      </w:r>
      <w:r w:rsidRPr="0075251C">
        <w:rPr>
          <w:rFonts w:ascii="AppleSystemUIFont" w:hAnsi="AppleSystemUIFont" w:cs="AppleSystemUIFont"/>
          <w:sz w:val="26"/>
          <w:szCs w:val="26"/>
        </w:rPr>
        <w:t xml:space="preserve"> (</w:t>
      </w:r>
      <w:r>
        <w:rPr>
          <w:rFonts w:ascii="AppleSystemUIFont" w:hAnsi="AppleSystemUIFont" w:cs="AppleSystemUIFont"/>
          <w:sz w:val="26"/>
          <w:szCs w:val="26"/>
        </w:rPr>
        <w:t>каждый лот может иметь несколько категорий, есть таблица связка)</w:t>
      </w:r>
    </w:p>
    <w:p w14:paraId="5EA80D12" w14:textId="0C151CDF" w:rsidR="0075251C" w:rsidRDefault="0075251C" w:rsidP="0075251C">
      <w:pPr>
        <w:pStyle w:val="a3"/>
        <w:numPr>
          <w:ilvl w:val="0"/>
          <w:numId w:val="1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User</w:t>
      </w:r>
      <w:r w:rsidRPr="0075251C">
        <w:rPr>
          <w:rFonts w:ascii="AppleSystemUIFont" w:hAnsi="AppleSystemUIFont" w:cs="AppleSystemUIFont"/>
          <w:sz w:val="26"/>
          <w:szCs w:val="26"/>
        </w:rPr>
        <w:t xml:space="preserve"> -&gt; </w:t>
      </w:r>
      <w:r>
        <w:rPr>
          <w:rFonts w:ascii="AppleSystemUIFont" w:hAnsi="AppleSystemUIFont" w:cs="AppleSystemUIFont"/>
          <w:sz w:val="26"/>
          <w:szCs w:val="26"/>
          <w:lang w:val="en-US"/>
        </w:rPr>
        <w:t>Rate</w:t>
      </w:r>
      <w:r w:rsidRPr="0075251C">
        <w:rPr>
          <w:rFonts w:ascii="AppleSystemUIFont" w:hAnsi="AppleSystemUIFont" w:cs="AppleSystemUIFont"/>
          <w:sz w:val="26"/>
          <w:szCs w:val="26"/>
        </w:rPr>
        <w:t xml:space="preserve"> (</w:t>
      </w:r>
      <w:r>
        <w:rPr>
          <w:rFonts w:ascii="AppleSystemUIFont" w:hAnsi="AppleSystemUIFont" w:cs="AppleSystemUIFont"/>
          <w:sz w:val="26"/>
          <w:szCs w:val="26"/>
        </w:rPr>
        <w:t>пользователь может ставить много ставок)</w:t>
      </w:r>
    </w:p>
    <w:p w14:paraId="21014FBC" w14:textId="5FC39DC7" w:rsidR="0075251C" w:rsidRDefault="0075251C" w:rsidP="0075251C">
      <w:pPr>
        <w:pStyle w:val="a3"/>
        <w:numPr>
          <w:ilvl w:val="0"/>
          <w:numId w:val="1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Rate</w:t>
      </w:r>
      <w:r w:rsidRPr="0075251C">
        <w:rPr>
          <w:rFonts w:ascii="AppleSystemUIFont" w:hAnsi="AppleSystemUIFont" w:cs="AppleSystemUIFont"/>
          <w:sz w:val="26"/>
          <w:szCs w:val="26"/>
        </w:rPr>
        <w:t xml:space="preserve"> -&gt; </w:t>
      </w:r>
      <w:r>
        <w:rPr>
          <w:rFonts w:ascii="AppleSystemUIFont" w:hAnsi="AppleSystemUIFont" w:cs="AppleSystemUIFont"/>
          <w:sz w:val="26"/>
          <w:szCs w:val="26"/>
          <w:lang w:val="en-US"/>
        </w:rPr>
        <w:t>Lead</w:t>
      </w:r>
      <w:r w:rsidRPr="0075251C">
        <w:rPr>
          <w:rFonts w:ascii="AppleSystemUIFont" w:hAnsi="AppleSystemUIFont" w:cs="AppleSystemUIFont"/>
          <w:sz w:val="26"/>
          <w:szCs w:val="26"/>
        </w:rPr>
        <w:t xml:space="preserve"> (</w:t>
      </w:r>
      <w:r>
        <w:rPr>
          <w:rFonts w:ascii="AppleSystemUIFont" w:hAnsi="AppleSystemUIFont" w:cs="AppleSystemUIFont"/>
          <w:sz w:val="26"/>
          <w:szCs w:val="26"/>
        </w:rPr>
        <w:t>к каждому продукту может быть много ставок)</w:t>
      </w:r>
    </w:p>
    <w:p w14:paraId="319CCBB0" w14:textId="5C1DDF8C" w:rsidR="0075251C" w:rsidRDefault="0075251C" w:rsidP="0075251C">
      <w:pPr>
        <w:pStyle w:val="a3"/>
        <w:numPr>
          <w:ilvl w:val="0"/>
          <w:numId w:val="1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User</w:t>
      </w:r>
      <w:r w:rsidRPr="0075251C">
        <w:rPr>
          <w:rFonts w:ascii="AppleSystemUIFont" w:hAnsi="AppleSystemUIFont" w:cs="AppleSystemUIFont"/>
          <w:sz w:val="26"/>
          <w:szCs w:val="26"/>
        </w:rPr>
        <w:t xml:space="preserve"> -&gt; </w:t>
      </w:r>
      <w:r>
        <w:rPr>
          <w:rFonts w:ascii="AppleSystemUIFont" w:hAnsi="AppleSystemUIFont" w:cs="AppleSystemUIFont"/>
          <w:sz w:val="26"/>
          <w:szCs w:val="26"/>
          <w:lang w:val="en-US"/>
        </w:rPr>
        <w:t>Address</w:t>
      </w:r>
      <w:r w:rsidRPr="0075251C">
        <w:rPr>
          <w:rFonts w:ascii="AppleSystemUIFont" w:hAnsi="AppleSystemUIFont" w:cs="AppleSystemUIFont"/>
          <w:sz w:val="26"/>
          <w:szCs w:val="26"/>
        </w:rPr>
        <w:t xml:space="preserve"> (</w:t>
      </w:r>
      <w:r>
        <w:rPr>
          <w:rFonts w:ascii="AppleSystemUIFont" w:hAnsi="AppleSystemUIFont" w:cs="AppleSystemUIFont"/>
          <w:sz w:val="26"/>
          <w:szCs w:val="26"/>
        </w:rPr>
        <w:t>у каждого пользователя может быть несколько адресов, есть таблица связка)</w:t>
      </w:r>
    </w:p>
    <w:p w14:paraId="0115DD8C" w14:textId="332403DF" w:rsidR="0075251C" w:rsidRDefault="0075251C" w:rsidP="0075251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A7B53E3" w14:textId="232B680E" w:rsidR="0075251C" w:rsidRDefault="0075251C" w:rsidP="0075251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5</w:t>
      </w:r>
      <w:r>
        <w:rPr>
          <w:rFonts w:ascii="AppleSystemUIFont" w:hAnsi="AppleSystemUIFont" w:cs="AppleSystemUIFont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sz w:val="26"/>
          <w:szCs w:val="26"/>
        </w:rPr>
        <w:t>На</w:t>
      </w:r>
      <w:r>
        <w:rPr>
          <w:rFonts w:ascii="AppleSystemUIFont" w:hAnsi="AppleSystemUIFont" w:cs="AppleSystemUIFont"/>
          <w:sz w:val="26"/>
          <w:szCs w:val="26"/>
        </w:rPr>
        <w:t>рисуйте схему объектной модели (используя любые обозначения, которые вам удобны).</w:t>
      </w:r>
    </w:p>
    <w:p w14:paraId="27465941" w14:textId="4CBFBF1B" w:rsidR="0075251C" w:rsidRDefault="0075251C" w:rsidP="0075251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75251C">
        <w:rPr>
          <w:rFonts w:ascii="AppleSystemUIFont" w:hAnsi="AppleSystemUIFont" w:cs="AppleSystemUIFont"/>
          <w:sz w:val="26"/>
          <w:szCs w:val="26"/>
        </w:rPr>
        <w:lastRenderedPageBreak/>
        <w:drawing>
          <wp:inline distT="0" distB="0" distL="0" distR="0" wp14:anchorId="73133CCE" wp14:editId="35C87BEC">
            <wp:extent cx="6152515" cy="35871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B554" w14:textId="77777777" w:rsidR="0075251C" w:rsidRPr="0075251C" w:rsidRDefault="0075251C" w:rsidP="0075251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CEF460B" w14:textId="77777777" w:rsidR="00174E54" w:rsidRDefault="00A4785F"/>
    <w:sectPr w:rsidR="00174E54" w:rsidSect="00560DC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C652A6D"/>
    <w:multiLevelType w:val="hybridMultilevel"/>
    <w:tmpl w:val="CB4CD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24EB3"/>
    <w:multiLevelType w:val="hybridMultilevel"/>
    <w:tmpl w:val="CE68196C"/>
    <w:lvl w:ilvl="0" w:tplc="00000192">
      <w:start w:val="1"/>
      <w:numFmt w:val="bullet"/>
      <w:lvlText w:val="•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208E1499"/>
    <w:multiLevelType w:val="hybridMultilevel"/>
    <w:tmpl w:val="D15C3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65761"/>
    <w:multiLevelType w:val="hybridMultilevel"/>
    <w:tmpl w:val="D506E736"/>
    <w:lvl w:ilvl="0" w:tplc="00000192">
      <w:start w:val="1"/>
      <w:numFmt w:val="bullet"/>
      <w:lvlText w:val="•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27802220"/>
    <w:multiLevelType w:val="hybridMultilevel"/>
    <w:tmpl w:val="AA062236"/>
    <w:lvl w:ilvl="0" w:tplc="00000192">
      <w:start w:val="1"/>
      <w:numFmt w:val="bullet"/>
      <w:lvlText w:val="•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42A324BF"/>
    <w:multiLevelType w:val="hybridMultilevel"/>
    <w:tmpl w:val="F62A352C"/>
    <w:lvl w:ilvl="0" w:tplc="00000192">
      <w:start w:val="1"/>
      <w:numFmt w:val="bullet"/>
      <w:lvlText w:val="•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684914B2"/>
    <w:multiLevelType w:val="hybridMultilevel"/>
    <w:tmpl w:val="4AE46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F829C8"/>
    <w:multiLevelType w:val="hybridMultilevel"/>
    <w:tmpl w:val="5128CDC2"/>
    <w:lvl w:ilvl="0" w:tplc="00000192">
      <w:start w:val="1"/>
      <w:numFmt w:val="bullet"/>
      <w:lvlText w:val="•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2"/>
  </w:num>
  <w:num w:numId="13">
    <w:abstractNumId w:val="10"/>
  </w:num>
  <w:num w:numId="14">
    <w:abstractNumId w:val="13"/>
  </w:num>
  <w:num w:numId="15">
    <w:abstractNumId w:val="14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FD"/>
    <w:rsid w:val="00254AFD"/>
    <w:rsid w:val="00745CA3"/>
    <w:rsid w:val="0075251C"/>
    <w:rsid w:val="00A4785F"/>
    <w:rsid w:val="00AC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98EFD5"/>
  <w15:chartTrackingRefBased/>
  <w15:docId w15:val="{BA9E787E-26F3-A741-A37F-6AF0EF96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753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Асташкина Мария Николаевна</dc:creator>
  <cp:keywords/>
  <dc:description/>
  <cp:lastModifiedBy>Microsoft Office User</cp:lastModifiedBy>
  <cp:revision>7</cp:revision>
  <dcterms:created xsi:type="dcterms:W3CDTF">2021-09-12T13:16:00Z</dcterms:created>
  <dcterms:modified xsi:type="dcterms:W3CDTF">2021-09-12T13:27:00Z</dcterms:modified>
</cp:coreProperties>
</file>